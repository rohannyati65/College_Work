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D5677" w14:textId="409A96E6" w:rsidR="00D35A0D" w:rsidRPr="003C6DA5" w:rsidRDefault="00C24E5A" w:rsidP="00F22DB5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CS</w:t>
      </w:r>
      <w:r w:rsidR="00D35A0D" w:rsidRPr="003C6DA5">
        <w:rPr>
          <w:rFonts w:ascii="Times New Roman" w:hAnsi="Times New Roman" w:cs="Times New Roman"/>
          <w:b/>
          <w:sz w:val="44"/>
        </w:rPr>
        <w:t>AI</w:t>
      </w:r>
      <w:r>
        <w:rPr>
          <w:rFonts w:ascii="Times New Roman" w:hAnsi="Times New Roman" w:cs="Times New Roman"/>
          <w:b/>
          <w:sz w:val="44"/>
        </w:rPr>
        <w:t xml:space="preserve">1002: </w:t>
      </w:r>
      <w:r w:rsidR="00D35A0D" w:rsidRPr="003C6DA5">
        <w:rPr>
          <w:rFonts w:ascii="Times New Roman" w:hAnsi="Times New Roman" w:cs="Times New Roman"/>
          <w:b/>
          <w:sz w:val="44"/>
        </w:rPr>
        <w:t>Assignment</w:t>
      </w:r>
      <w:r w:rsidR="005338F8">
        <w:rPr>
          <w:rFonts w:ascii="Times New Roman" w:hAnsi="Times New Roman" w:cs="Times New Roman"/>
          <w:b/>
          <w:sz w:val="44"/>
        </w:rPr>
        <w:t>-1</w:t>
      </w:r>
    </w:p>
    <w:p w14:paraId="7ADADD1B" w14:textId="7E8EC325" w:rsidR="00F22DB5" w:rsidRPr="003C6DA5" w:rsidRDefault="00F22DB5" w:rsidP="00F22DB5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0"/>
          <w:szCs w:val="20"/>
        </w:rPr>
      </w:pPr>
      <w:r w:rsidRPr="003C6DA5">
        <w:rPr>
          <w:color w:val="000000"/>
          <w:sz w:val="20"/>
          <w:szCs w:val="20"/>
        </w:rPr>
        <w:t>Learner's Name</w:t>
      </w:r>
      <w:proofErr w:type="gramStart"/>
      <w:r w:rsidRPr="003C6DA5">
        <w:rPr>
          <w:color w:val="000000"/>
          <w:sz w:val="20"/>
          <w:szCs w:val="20"/>
        </w:rPr>
        <w:t>:…………………</w:t>
      </w:r>
      <w:proofErr w:type="gramEnd"/>
      <w:r w:rsidRPr="003C6DA5">
        <w:rPr>
          <w:color w:val="000000"/>
          <w:sz w:val="20"/>
          <w:szCs w:val="20"/>
        </w:rPr>
        <w:t xml:space="preserve">       </w:t>
      </w:r>
      <w:r w:rsidR="00774F7A">
        <w:rPr>
          <w:color w:val="000000"/>
          <w:sz w:val="20"/>
          <w:szCs w:val="20"/>
        </w:rPr>
        <w:tab/>
      </w:r>
      <w:r w:rsidRPr="003C6DA5">
        <w:rPr>
          <w:color w:val="000000"/>
          <w:sz w:val="20"/>
          <w:szCs w:val="20"/>
        </w:rPr>
        <w:t xml:space="preserve"> Learner's ID………………….    </w:t>
      </w:r>
      <w:r w:rsidR="00774F7A">
        <w:rPr>
          <w:color w:val="000000"/>
          <w:sz w:val="20"/>
          <w:szCs w:val="20"/>
        </w:rPr>
        <w:tab/>
      </w:r>
      <w:r w:rsidR="00774F7A">
        <w:rPr>
          <w:color w:val="000000"/>
          <w:sz w:val="20"/>
          <w:szCs w:val="20"/>
        </w:rPr>
        <w:tab/>
      </w:r>
      <w:r w:rsidRPr="003C6DA5">
        <w:rPr>
          <w:color w:val="000000"/>
          <w:sz w:val="20"/>
          <w:szCs w:val="20"/>
        </w:rPr>
        <w:t>Date handed-in….:………………</w:t>
      </w:r>
    </w:p>
    <w:p w14:paraId="396158C2" w14:textId="77777777" w:rsidR="00F22DB5" w:rsidRPr="003C6DA5" w:rsidRDefault="00F22DB5" w:rsidP="00F22DB5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/>
          <w:caps/>
          <w:color w:val="000000"/>
          <w:sz w:val="20"/>
          <w:szCs w:val="20"/>
        </w:rPr>
      </w:pPr>
    </w:p>
    <w:p w14:paraId="6696DF5E" w14:textId="77777777" w:rsidR="00F22DB5" w:rsidRPr="003C6DA5" w:rsidRDefault="00F22DB5" w:rsidP="00F22DB5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/>
          <w:color w:val="000000"/>
          <w:sz w:val="20"/>
          <w:szCs w:val="20"/>
        </w:rPr>
      </w:pPr>
      <w:r w:rsidRPr="003C6DA5">
        <w:rPr>
          <w:b/>
          <w:caps/>
          <w:color w:val="000000"/>
          <w:sz w:val="20"/>
          <w:szCs w:val="20"/>
        </w:rPr>
        <w:t>P</w:t>
      </w:r>
      <w:r w:rsidRPr="003C6DA5">
        <w:rPr>
          <w:b/>
          <w:color w:val="000000"/>
          <w:sz w:val="20"/>
          <w:szCs w:val="20"/>
        </w:rPr>
        <w:t>lagiarism Statement</w:t>
      </w:r>
    </w:p>
    <w:p w14:paraId="482550B0" w14:textId="2D51403F" w:rsidR="00F22DB5" w:rsidRPr="003C6DA5" w:rsidRDefault="00F22DB5" w:rsidP="00F2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3C6DA5">
        <w:rPr>
          <w:rFonts w:ascii="Times New Roman" w:hAnsi="Times New Roman" w:cs="Times New Roman"/>
          <w:bCs/>
          <w:iCs/>
          <w:color w:val="000000"/>
          <w:sz w:val="20"/>
          <w:szCs w:val="20"/>
        </w:rPr>
        <w:t xml:space="preserve">I declare that, apart from properly referenced quotations, this report is my own work and contains no plagiarism; it has not been submitted previously for any other assessed unit on this or other courses. </w:t>
      </w:r>
    </w:p>
    <w:p w14:paraId="5A954BCC" w14:textId="77777777" w:rsidR="00F22DB5" w:rsidRPr="003C6DA5" w:rsidRDefault="00F22DB5" w:rsidP="00F22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3C6DA5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Learner's Signature</w:t>
      </w:r>
      <w:proofErr w:type="gramStart"/>
      <w:r w:rsidRPr="003C6DA5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:…………………………………</w:t>
      </w:r>
      <w:proofErr w:type="gramEnd"/>
      <w:r w:rsidRPr="003C6DA5">
        <w:rPr>
          <w:rFonts w:ascii="Times New Roman" w:hAnsi="Times New Roman" w:cs="Times New Roman"/>
          <w:bCs/>
          <w:iCs/>
          <w:color w:val="000000"/>
          <w:sz w:val="20"/>
          <w:szCs w:val="20"/>
        </w:rPr>
        <w:t xml:space="preserve">               Date</w:t>
      </w:r>
      <w:proofErr w:type="gramStart"/>
      <w:r w:rsidRPr="003C6DA5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:……………………………………………</w:t>
      </w:r>
      <w:proofErr w:type="gramEnd"/>
    </w:p>
    <w:p w14:paraId="7E64BB6C" w14:textId="53E5AE01" w:rsidR="005434C5" w:rsidRPr="00FB6B3A" w:rsidRDefault="00515D7F" w:rsidP="00711E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6DA5">
        <w:rPr>
          <w:rFonts w:ascii="Times New Roman" w:hAnsi="Times New Roman" w:cs="Times New Roman"/>
          <w:b/>
          <w:bCs/>
          <w:sz w:val="48"/>
          <w:szCs w:val="48"/>
        </w:rPr>
        <w:t>Q</w:t>
      </w:r>
      <w:r w:rsidR="00D35A0D" w:rsidRPr="003C6DA5">
        <w:rPr>
          <w:rFonts w:ascii="Times New Roman" w:hAnsi="Times New Roman" w:cs="Times New Roman"/>
          <w:b/>
          <w:bCs/>
          <w:sz w:val="48"/>
          <w:szCs w:val="48"/>
        </w:rPr>
        <w:t>1.</w:t>
      </w:r>
      <w:r w:rsidR="005434C5">
        <w:rPr>
          <w:rFonts w:ascii="Times New Roman" w:hAnsi="Times New Roman" w:cs="Times New Roman"/>
          <w:b/>
          <w:bCs/>
          <w:sz w:val="48"/>
          <w:szCs w:val="48"/>
        </w:rPr>
        <w:t xml:space="preserve"> Conventional Vs Intelligent Computing</w:t>
      </w:r>
    </w:p>
    <w:p w14:paraId="127F493B" w14:textId="392FDD71" w:rsidR="005434C5" w:rsidRDefault="005434C5" w:rsidP="00D35A0D">
      <w:p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>Description:</w:t>
      </w:r>
    </w:p>
    <w:p w14:paraId="2B5B8191" w14:textId="5433446F" w:rsidR="007431D0" w:rsidRPr="00062BAF" w:rsidRDefault="006971A1" w:rsidP="003816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Solutions for a given problems can be of any types. However, a smart solution is always considered as an effective and efficient solution. Before coming to a conclusion on solution, it is essential to determine the efficiency of it. Through this assignment, student is expected to understand both conventional and intelligent solving methods. Thereby, provide a means on how one can showcase that a given solution is intelligent or not</w:t>
      </w:r>
      <w:r w:rsidR="00DA03FD" w:rsidRPr="00062BAF">
        <w:rPr>
          <w:rFonts w:ascii="Times New Roman" w:hAnsi="Times New Roman" w:cs="Times New Roman"/>
          <w:bCs/>
          <w:i/>
          <w:szCs w:val="48"/>
        </w:rPr>
        <w:t xml:space="preserve"> and how do we do that</w:t>
      </w:r>
      <w:r w:rsidRPr="00062BAF">
        <w:rPr>
          <w:rFonts w:ascii="Times New Roman" w:hAnsi="Times New Roman" w:cs="Times New Roman"/>
          <w:bCs/>
          <w:i/>
          <w:szCs w:val="48"/>
        </w:rPr>
        <w:t>?</w:t>
      </w:r>
      <w:r w:rsidR="007431D0" w:rsidRPr="00062BAF">
        <w:rPr>
          <w:rFonts w:ascii="Times New Roman" w:hAnsi="Times New Roman" w:cs="Times New Roman"/>
          <w:bCs/>
          <w:i/>
          <w:szCs w:val="48"/>
        </w:rPr>
        <w:t xml:space="preserve"> </w:t>
      </w:r>
      <w:r w:rsidR="00BB4E46" w:rsidRPr="00BB4E46">
        <w:rPr>
          <w:rFonts w:ascii="Times New Roman" w:hAnsi="Times New Roman" w:cs="Times New Roman"/>
          <w:b/>
          <w:bCs/>
          <w:i/>
          <w:szCs w:val="48"/>
        </w:rPr>
        <w:t>(3)</w:t>
      </w:r>
    </w:p>
    <w:p w14:paraId="6309C4A7" w14:textId="37155D8C" w:rsidR="007431D0" w:rsidRPr="00062BAF" w:rsidRDefault="007431D0" w:rsidP="0087005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 xml:space="preserve">Develop a python code for the following example: A binary interactive system is </w:t>
      </w:r>
      <w:r w:rsidR="00CF7FCA" w:rsidRPr="00062BAF">
        <w:rPr>
          <w:rFonts w:ascii="Times New Roman" w:hAnsi="Times New Roman" w:cs="Times New Roman"/>
          <w:bCs/>
          <w:i/>
          <w:szCs w:val="48"/>
        </w:rPr>
        <w:t xml:space="preserve">provided with a series of information: </w:t>
      </w:r>
    </w:p>
    <w:p w14:paraId="4C2289A8" w14:textId="37CA128B" w:rsidR="007431D0" w:rsidRPr="00062BAF" w:rsidRDefault="00CF7FCA" w:rsidP="00CF7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I am a human being</w:t>
      </w:r>
    </w:p>
    <w:p w14:paraId="6344BA1D" w14:textId="37E1BFD2" w:rsidR="00CF7FCA" w:rsidRPr="00062BAF" w:rsidRDefault="00870055" w:rsidP="00CF7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I am good</w:t>
      </w:r>
    </w:p>
    <w:p w14:paraId="1715AAD7" w14:textId="3FF7AAF8" w:rsidR="00CF7FCA" w:rsidRPr="00062BAF" w:rsidRDefault="00870055" w:rsidP="00CF7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Good graders study well</w:t>
      </w:r>
    </w:p>
    <w:p w14:paraId="7121FD81" w14:textId="58280791" w:rsidR="00CF7FCA" w:rsidRPr="00062BAF" w:rsidRDefault="00870055" w:rsidP="00CF7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Humans love graders</w:t>
      </w:r>
    </w:p>
    <w:p w14:paraId="1E4497B8" w14:textId="5ED43D02" w:rsidR="00CF7FCA" w:rsidRPr="00062BAF" w:rsidRDefault="00870055" w:rsidP="00CF7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Every human does not study well</w:t>
      </w:r>
    </w:p>
    <w:p w14:paraId="3046BF47" w14:textId="3039F2EE" w:rsidR="00CF7FCA" w:rsidRPr="00062BAF" w:rsidRDefault="00CF7FCA" w:rsidP="00870055">
      <w:pPr>
        <w:ind w:firstLine="360"/>
        <w:jc w:val="center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 xml:space="preserve">With the help of this information, where machine can only provide yes/no answer, solve the following </w:t>
      </w:r>
      <w:r w:rsidR="00870055" w:rsidRPr="00062BAF">
        <w:rPr>
          <w:rFonts w:ascii="Times New Roman" w:hAnsi="Times New Roman" w:cs="Times New Roman"/>
          <w:bCs/>
          <w:i/>
          <w:szCs w:val="48"/>
        </w:rPr>
        <w:t>qu</w:t>
      </w:r>
      <w:r w:rsidR="0038161C" w:rsidRPr="00062BAF">
        <w:rPr>
          <w:rFonts w:ascii="Times New Roman" w:hAnsi="Times New Roman" w:cs="Times New Roman"/>
          <w:bCs/>
          <w:i/>
          <w:szCs w:val="48"/>
        </w:rPr>
        <w:t>ery. Is every human good grader</w:t>
      </w:r>
      <w:proofErr w:type="gramStart"/>
      <w:r w:rsidR="00870055" w:rsidRPr="00062BAF">
        <w:rPr>
          <w:rFonts w:ascii="Times New Roman" w:hAnsi="Times New Roman" w:cs="Times New Roman"/>
          <w:bCs/>
          <w:i/>
          <w:szCs w:val="48"/>
        </w:rPr>
        <w:t>?</w:t>
      </w:r>
      <w:r w:rsidR="00BB4E46" w:rsidRPr="00BB4E46">
        <w:rPr>
          <w:rFonts w:ascii="Times New Roman" w:hAnsi="Times New Roman" w:cs="Times New Roman"/>
          <w:b/>
          <w:bCs/>
          <w:i/>
          <w:szCs w:val="48"/>
        </w:rPr>
        <w:t>(</w:t>
      </w:r>
      <w:proofErr w:type="gramEnd"/>
      <w:r w:rsidR="00BB4E46" w:rsidRPr="00BB4E46">
        <w:rPr>
          <w:rFonts w:ascii="Times New Roman" w:hAnsi="Times New Roman" w:cs="Times New Roman"/>
          <w:b/>
          <w:bCs/>
          <w:i/>
          <w:szCs w:val="48"/>
        </w:rPr>
        <w:t>4)</w:t>
      </w:r>
    </w:p>
    <w:p w14:paraId="387C01A5" w14:textId="3FBC29DA" w:rsidR="00A274F7" w:rsidRPr="00062BAF" w:rsidRDefault="00C24E5A" w:rsidP="008700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i/>
          <w:szCs w:val="48"/>
        </w:rPr>
      </w:pPr>
      <w:r w:rsidRPr="00062BAF">
        <w:rPr>
          <w:rFonts w:ascii="Times New Roman" w:hAnsi="Times New Roman" w:cs="Times New Roman"/>
          <w:bCs/>
          <w:i/>
          <w:szCs w:val="48"/>
        </w:rPr>
        <w:t>Why is it essential</w:t>
      </w:r>
      <w:r w:rsidR="00EE264A" w:rsidRPr="00062BAF">
        <w:rPr>
          <w:rFonts w:ascii="Times New Roman" w:hAnsi="Times New Roman" w:cs="Times New Roman"/>
          <w:bCs/>
          <w:i/>
          <w:szCs w:val="48"/>
        </w:rPr>
        <w:t>,</w:t>
      </w:r>
      <w:r w:rsidRPr="00062BAF">
        <w:rPr>
          <w:rFonts w:ascii="Times New Roman" w:hAnsi="Times New Roman" w:cs="Times New Roman"/>
          <w:bCs/>
          <w:i/>
          <w:szCs w:val="48"/>
        </w:rPr>
        <w:t xml:space="preserve"> to represent knowledge and what c</w:t>
      </w:r>
      <w:r w:rsidR="00870055" w:rsidRPr="00062BAF">
        <w:rPr>
          <w:rFonts w:ascii="Times New Roman" w:hAnsi="Times New Roman" w:cs="Times New Roman"/>
          <w:bCs/>
          <w:i/>
          <w:szCs w:val="48"/>
        </w:rPr>
        <w:t>hallenges does system face?</w:t>
      </w:r>
      <w:r w:rsidR="00BB4E46">
        <w:rPr>
          <w:rFonts w:ascii="Times New Roman" w:hAnsi="Times New Roman" w:cs="Times New Roman"/>
          <w:bCs/>
          <w:i/>
          <w:szCs w:val="48"/>
        </w:rPr>
        <w:t xml:space="preserve"> </w:t>
      </w:r>
      <w:r w:rsidR="00BB4E46" w:rsidRPr="00BB4E46">
        <w:rPr>
          <w:rFonts w:ascii="Times New Roman" w:hAnsi="Times New Roman" w:cs="Times New Roman"/>
          <w:b/>
          <w:bCs/>
          <w:i/>
          <w:szCs w:val="48"/>
        </w:rPr>
        <w:t>(3)</w:t>
      </w:r>
    </w:p>
    <w:p w14:paraId="7E951ABE" w14:textId="432530AC" w:rsidR="005434C5" w:rsidRPr="002E6C34" w:rsidRDefault="005434C5" w:rsidP="00D35A0D">
      <w:pPr>
        <w:jc w:val="both"/>
        <w:rPr>
          <w:rFonts w:ascii="Times New Roman" w:hAnsi="Times New Roman" w:cs="Times New Roman"/>
          <w:b/>
          <w:bCs/>
          <w:szCs w:val="48"/>
        </w:rPr>
      </w:pPr>
      <w:r w:rsidRPr="002E6C34">
        <w:rPr>
          <w:rFonts w:ascii="Times New Roman" w:hAnsi="Times New Roman" w:cs="Times New Roman"/>
          <w:b/>
          <w:bCs/>
          <w:szCs w:val="48"/>
        </w:rPr>
        <w:t>Learning Outcomes:</w:t>
      </w:r>
      <w:r w:rsidR="00425FDB">
        <w:rPr>
          <w:rFonts w:ascii="Times New Roman" w:hAnsi="Times New Roman" w:cs="Times New Roman"/>
          <w:b/>
          <w:bCs/>
          <w:szCs w:val="48"/>
        </w:rPr>
        <w:t xml:space="preserve"> (CO1</w:t>
      </w:r>
      <w:r w:rsidR="0038161C">
        <w:rPr>
          <w:rFonts w:ascii="Times New Roman" w:hAnsi="Times New Roman" w:cs="Times New Roman"/>
          <w:b/>
          <w:bCs/>
          <w:szCs w:val="48"/>
        </w:rPr>
        <w:t xml:space="preserve"> &amp; CO4</w:t>
      </w:r>
      <w:r w:rsidR="00425FDB">
        <w:rPr>
          <w:rFonts w:ascii="Times New Roman" w:hAnsi="Times New Roman" w:cs="Times New Roman"/>
          <w:b/>
          <w:bCs/>
          <w:szCs w:val="48"/>
        </w:rPr>
        <w:t>)</w:t>
      </w:r>
    </w:p>
    <w:p w14:paraId="641D51B1" w14:textId="1FE43E68" w:rsidR="005434C5" w:rsidRDefault="00DA03FD" w:rsidP="002B28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 xml:space="preserve">Understand computational aspect of intelligence in a machine. </w:t>
      </w:r>
    </w:p>
    <w:p w14:paraId="42DB4CF5" w14:textId="2D577129" w:rsidR="002B2825" w:rsidRDefault="00DA03FD" w:rsidP="00D35A0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>Differentiate conventional to intelligent</w:t>
      </w:r>
      <w:r w:rsidR="002B2825">
        <w:rPr>
          <w:rFonts w:ascii="Times New Roman" w:hAnsi="Times New Roman" w:cs="Times New Roman"/>
          <w:bCs/>
          <w:szCs w:val="48"/>
        </w:rPr>
        <w:t xml:space="preserve"> computing for futuristic use</w:t>
      </w:r>
      <w:r w:rsidR="00CB6384">
        <w:rPr>
          <w:rFonts w:ascii="Times New Roman" w:hAnsi="Times New Roman" w:cs="Times New Roman"/>
          <w:bCs/>
          <w:szCs w:val="48"/>
        </w:rPr>
        <w:t xml:space="preserve"> in terms of applications</w:t>
      </w:r>
    </w:p>
    <w:p w14:paraId="2DBE2C1E" w14:textId="546427D5" w:rsidR="002B2825" w:rsidRPr="002E6C34" w:rsidRDefault="002B2825" w:rsidP="002B2825">
      <w:pPr>
        <w:jc w:val="both"/>
        <w:rPr>
          <w:rFonts w:ascii="Times New Roman" w:hAnsi="Times New Roman" w:cs="Times New Roman"/>
          <w:b/>
          <w:bCs/>
          <w:szCs w:val="48"/>
        </w:rPr>
      </w:pPr>
      <w:r w:rsidRPr="002E6C34">
        <w:rPr>
          <w:rFonts w:ascii="Times New Roman" w:hAnsi="Times New Roman" w:cs="Times New Roman"/>
          <w:b/>
          <w:bCs/>
          <w:szCs w:val="48"/>
        </w:rPr>
        <w:t xml:space="preserve">Evaluation: </w:t>
      </w:r>
    </w:p>
    <w:p w14:paraId="020BA16A" w14:textId="7168FFCB" w:rsidR="002B2825" w:rsidRDefault="002B2825" w:rsidP="002B28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 xml:space="preserve">Validate your finds </w:t>
      </w:r>
      <w:r w:rsidR="006971A1">
        <w:rPr>
          <w:rFonts w:ascii="Times New Roman" w:hAnsi="Times New Roman" w:cs="Times New Roman"/>
          <w:bCs/>
          <w:szCs w:val="48"/>
        </w:rPr>
        <w:t>using supportive reference</w:t>
      </w:r>
    </w:p>
    <w:p w14:paraId="642A068E" w14:textId="2B9FC821" w:rsidR="006971A1" w:rsidRDefault="006971A1" w:rsidP="002B28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>Strengthen the differentiation using strong conceptual and feasible valid examples</w:t>
      </w:r>
    </w:p>
    <w:p w14:paraId="423A5F3B" w14:textId="04C7DA3A" w:rsidR="002B2825" w:rsidRDefault="002B2825" w:rsidP="002B28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Cs w:val="48"/>
        </w:rPr>
      </w:pPr>
      <w:r>
        <w:rPr>
          <w:rFonts w:ascii="Times New Roman" w:hAnsi="Times New Roman" w:cs="Times New Roman"/>
          <w:bCs/>
          <w:szCs w:val="48"/>
        </w:rPr>
        <w:t>Justify your conclusions</w:t>
      </w:r>
    </w:p>
    <w:p w14:paraId="47958C1B" w14:textId="2EC73CF6" w:rsidR="006971A1" w:rsidRPr="00F7717B" w:rsidRDefault="005434C5" w:rsidP="001F5C70">
      <w:pPr>
        <w:jc w:val="center"/>
        <w:rPr>
          <w:rFonts w:ascii="Times New Roman" w:hAnsi="Times New Roman" w:cs="Times New Roman"/>
          <w:bCs/>
          <w:color w:val="0000FF"/>
          <w:sz w:val="28"/>
          <w:szCs w:val="48"/>
          <w:u w:val="single"/>
        </w:rPr>
      </w:pPr>
      <w:r w:rsidRPr="00F7717B">
        <w:rPr>
          <w:rFonts w:ascii="Times New Roman" w:hAnsi="Times New Roman" w:cs="Times New Roman"/>
          <w:bCs/>
          <w:color w:val="0000FF"/>
          <w:sz w:val="28"/>
          <w:szCs w:val="48"/>
          <w:highlight w:val="yellow"/>
          <w:u w:val="single"/>
        </w:rPr>
        <w:t xml:space="preserve">Due date: </w:t>
      </w:r>
      <w:r w:rsidR="002C78DD">
        <w:rPr>
          <w:rFonts w:ascii="Times New Roman" w:hAnsi="Times New Roman" w:cs="Times New Roman"/>
          <w:b/>
          <w:color w:val="0000FF"/>
          <w:sz w:val="28"/>
          <w:szCs w:val="22"/>
          <w:highlight w:val="yellow"/>
          <w:u w:val="single"/>
        </w:rPr>
        <w:t>Submission Due Date: 20</w:t>
      </w:r>
      <w:r w:rsidR="00DA03FD">
        <w:rPr>
          <w:rFonts w:ascii="Times New Roman" w:hAnsi="Times New Roman" w:cs="Times New Roman"/>
          <w:b/>
          <w:color w:val="0000FF"/>
          <w:sz w:val="28"/>
          <w:szCs w:val="22"/>
          <w:highlight w:val="yellow"/>
          <w:u w:val="single"/>
          <w:vertAlign w:val="superscript"/>
        </w:rPr>
        <w:t>th</w:t>
      </w:r>
      <w:r w:rsidR="00425FDB">
        <w:rPr>
          <w:rFonts w:ascii="Times New Roman" w:hAnsi="Times New Roman" w:cs="Times New Roman"/>
          <w:b/>
          <w:color w:val="0000FF"/>
          <w:sz w:val="28"/>
          <w:szCs w:val="22"/>
          <w:highlight w:val="yellow"/>
          <w:u w:val="single"/>
        </w:rPr>
        <w:t xml:space="preserve"> Jan</w:t>
      </w:r>
      <w:r w:rsidR="00870055">
        <w:rPr>
          <w:rFonts w:ascii="Times New Roman" w:hAnsi="Times New Roman" w:cs="Times New Roman"/>
          <w:b/>
          <w:color w:val="0000FF"/>
          <w:sz w:val="28"/>
          <w:szCs w:val="22"/>
          <w:highlight w:val="yellow"/>
          <w:u w:val="single"/>
        </w:rPr>
        <w:t xml:space="preserve"> 2020</w:t>
      </w:r>
      <w:r w:rsidR="00425FDB">
        <w:rPr>
          <w:rFonts w:ascii="Times New Roman" w:hAnsi="Times New Roman" w:cs="Times New Roman"/>
          <w:b/>
          <w:color w:val="0000FF"/>
          <w:sz w:val="28"/>
          <w:szCs w:val="22"/>
          <w:highlight w:val="yellow"/>
          <w:u w:val="single"/>
        </w:rPr>
        <w:t xml:space="preserve"> </w:t>
      </w:r>
      <w:r w:rsidR="00425FDB" w:rsidRPr="00425FDB">
        <w:rPr>
          <w:rFonts w:ascii="Times New Roman" w:hAnsi="Times New Roman" w:cs="Times New Roman"/>
          <w:b/>
          <w:color w:val="FF0000"/>
          <w:sz w:val="28"/>
          <w:szCs w:val="22"/>
          <w:highlight w:val="yellow"/>
          <w:u w:val="single"/>
        </w:rPr>
        <w:t>(200 Words)</w:t>
      </w:r>
    </w:p>
    <w:p w14:paraId="481C952F" w14:textId="644D615C" w:rsidR="00F22DB5" w:rsidRPr="00711E9C" w:rsidRDefault="00F22DB5" w:rsidP="00F22DB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C6DA5">
        <w:rPr>
          <w:rFonts w:ascii="Times New Roman" w:hAnsi="Times New Roman" w:cs="Times New Roman"/>
          <w:b/>
          <w:bCs/>
          <w:color w:val="000000"/>
          <w:u w:val="single"/>
        </w:rPr>
        <w:t>Plagiarism and Collusion</w:t>
      </w:r>
      <w:r w:rsidR="00711E9C">
        <w:rPr>
          <w:rFonts w:ascii="Times New Roman" w:hAnsi="Times New Roman" w:cs="Times New Roman"/>
          <w:bCs/>
          <w:color w:val="000000"/>
        </w:rPr>
        <w:t>: As per university regulations</w:t>
      </w:r>
    </w:p>
    <w:p w14:paraId="206F397B" w14:textId="123AD375" w:rsidR="00F22DB5" w:rsidRPr="003C6DA5" w:rsidRDefault="00F22DB5" w:rsidP="006971A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C6DA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Extension and Late Submission </w:t>
      </w:r>
    </w:p>
    <w:p w14:paraId="65FCD788" w14:textId="45D57F43" w:rsidR="00515D7F" w:rsidRPr="003C6DA5" w:rsidRDefault="00F22DB5" w:rsidP="00F22DB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C6DA5">
        <w:rPr>
          <w:rFonts w:ascii="Times New Roman" w:hAnsi="Times New Roman" w:cs="Times New Roman"/>
          <w:color w:val="000000"/>
          <w:sz w:val="22"/>
          <w:szCs w:val="22"/>
        </w:rPr>
        <w:t>If an extension is necessary for a valid reaso</w:t>
      </w:r>
      <w:r w:rsidR="002C78DD">
        <w:rPr>
          <w:rFonts w:ascii="Times New Roman" w:hAnsi="Times New Roman" w:cs="Times New Roman"/>
          <w:color w:val="000000"/>
          <w:sz w:val="22"/>
          <w:szCs w:val="22"/>
        </w:rPr>
        <w:t>n, requests can be made before 3</w:t>
      </w:r>
      <w:bookmarkStart w:id="0" w:name="_GoBack"/>
      <w:bookmarkEnd w:id="0"/>
      <w:r w:rsidRPr="003C6DA5">
        <w:rPr>
          <w:rFonts w:ascii="Times New Roman" w:hAnsi="Times New Roman" w:cs="Times New Roman"/>
          <w:color w:val="000000"/>
          <w:sz w:val="22"/>
          <w:szCs w:val="22"/>
        </w:rPr>
        <w:t xml:space="preserve"> days prior to submission</w:t>
      </w:r>
      <w:r w:rsidR="006971A1">
        <w:rPr>
          <w:rFonts w:ascii="Times New Roman" w:hAnsi="Times New Roman" w:cs="Times New Roman"/>
          <w:color w:val="000000"/>
          <w:sz w:val="22"/>
          <w:szCs w:val="22"/>
        </w:rPr>
        <w:t>. Please note that the faculty</w:t>
      </w:r>
      <w:r w:rsidRPr="003C6DA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6DA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do not </w:t>
      </w:r>
      <w:r w:rsidR="003C6DA5" w:rsidRPr="003C6DA5">
        <w:rPr>
          <w:rFonts w:ascii="Times New Roman" w:hAnsi="Times New Roman" w:cs="Times New Roman"/>
          <w:b/>
          <w:color w:val="000000"/>
          <w:sz w:val="22"/>
          <w:szCs w:val="22"/>
        </w:rPr>
        <w:t>extend</w:t>
      </w:r>
      <w:r w:rsidR="003C6DA5" w:rsidRPr="003C6DA5">
        <w:rPr>
          <w:rFonts w:ascii="Times New Roman" w:hAnsi="Times New Roman" w:cs="Times New Roman"/>
          <w:color w:val="000000"/>
          <w:sz w:val="22"/>
          <w:szCs w:val="22"/>
        </w:rPr>
        <w:t xml:space="preserve"> the assignment</w:t>
      </w:r>
      <w:r w:rsidRPr="003C6DA5">
        <w:rPr>
          <w:rFonts w:ascii="Times New Roman" w:hAnsi="Times New Roman" w:cs="Times New Roman"/>
          <w:color w:val="000000"/>
          <w:sz w:val="22"/>
          <w:szCs w:val="22"/>
        </w:rPr>
        <w:t xml:space="preserve"> deadlin</w:t>
      </w:r>
      <w:r w:rsidR="001A1889">
        <w:rPr>
          <w:rFonts w:ascii="Times New Roman" w:hAnsi="Times New Roman" w:cs="Times New Roman"/>
          <w:color w:val="000000"/>
          <w:sz w:val="22"/>
          <w:szCs w:val="22"/>
        </w:rPr>
        <w:t>es and therefore do not ask</w:t>
      </w:r>
      <w:r w:rsidRPr="003C6DA5">
        <w:rPr>
          <w:rFonts w:ascii="Times New Roman" w:hAnsi="Times New Roman" w:cs="Times New Roman"/>
          <w:color w:val="000000"/>
          <w:sz w:val="22"/>
          <w:szCs w:val="22"/>
        </w:rPr>
        <w:t xml:space="preserve"> t</w:t>
      </w:r>
      <w:r w:rsidR="003C6DA5" w:rsidRPr="003C6DA5">
        <w:rPr>
          <w:rFonts w:ascii="Times New Roman" w:hAnsi="Times New Roman" w:cs="Times New Roman"/>
          <w:color w:val="000000"/>
          <w:sz w:val="22"/>
          <w:szCs w:val="22"/>
        </w:rPr>
        <w:t>o award a coursework extension.</w:t>
      </w:r>
      <w:r w:rsidR="006971A1">
        <w:rPr>
          <w:rFonts w:ascii="Times New Roman" w:hAnsi="Times New Roman" w:cs="Times New Roman"/>
          <w:color w:val="000000"/>
          <w:sz w:val="22"/>
          <w:szCs w:val="22"/>
        </w:rPr>
        <w:t xml:space="preserve"> Late submission will not be accepted </w:t>
      </w:r>
      <w:r w:rsidR="000C6CF0">
        <w:rPr>
          <w:rFonts w:ascii="Times New Roman" w:hAnsi="Times New Roman" w:cs="Times New Roman"/>
          <w:color w:val="000000"/>
          <w:sz w:val="22"/>
          <w:szCs w:val="22"/>
        </w:rPr>
        <w:t>under any circumstances without prior permission.</w:t>
      </w:r>
    </w:p>
    <w:sectPr w:rsidR="00515D7F" w:rsidRPr="003C6DA5" w:rsidSect="00F22DB5">
      <w:type w:val="continuous"/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99662F"/>
    <w:multiLevelType w:val="hybridMultilevel"/>
    <w:tmpl w:val="60B3D4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D329B9"/>
    <w:multiLevelType w:val="hybridMultilevel"/>
    <w:tmpl w:val="B36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4527"/>
    <w:multiLevelType w:val="hybridMultilevel"/>
    <w:tmpl w:val="65225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FA9"/>
    <w:multiLevelType w:val="hybridMultilevel"/>
    <w:tmpl w:val="FE5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25F01"/>
    <w:multiLevelType w:val="hybridMultilevel"/>
    <w:tmpl w:val="D7B24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37CFC"/>
    <w:multiLevelType w:val="hybridMultilevel"/>
    <w:tmpl w:val="4948C6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7407A"/>
    <w:multiLevelType w:val="hybridMultilevel"/>
    <w:tmpl w:val="B298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0D"/>
    <w:rsid w:val="00062BAF"/>
    <w:rsid w:val="0007605A"/>
    <w:rsid w:val="000C6CF0"/>
    <w:rsid w:val="00174972"/>
    <w:rsid w:val="001A1889"/>
    <w:rsid w:val="001F5C70"/>
    <w:rsid w:val="002B2825"/>
    <w:rsid w:val="002B7D3F"/>
    <w:rsid w:val="002C738F"/>
    <w:rsid w:val="002C78DD"/>
    <w:rsid w:val="002E6C34"/>
    <w:rsid w:val="0038161C"/>
    <w:rsid w:val="003C6DA5"/>
    <w:rsid w:val="00425FDB"/>
    <w:rsid w:val="00515D7F"/>
    <w:rsid w:val="005338F8"/>
    <w:rsid w:val="00533E5D"/>
    <w:rsid w:val="005434C5"/>
    <w:rsid w:val="00572F21"/>
    <w:rsid w:val="0060357B"/>
    <w:rsid w:val="0065430C"/>
    <w:rsid w:val="006971A1"/>
    <w:rsid w:val="00711E9C"/>
    <w:rsid w:val="007431D0"/>
    <w:rsid w:val="00774F7A"/>
    <w:rsid w:val="00823B5C"/>
    <w:rsid w:val="00870055"/>
    <w:rsid w:val="009C2230"/>
    <w:rsid w:val="009F740F"/>
    <w:rsid w:val="00A11EBA"/>
    <w:rsid w:val="00A274F7"/>
    <w:rsid w:val="00A9551F"/>
    <w:rsid w:val="00BB4E46"/>
    <w:rsid w:val="00C24E5A"/>
    <w:rsid w:val="00C859CE"/>
    <w:rsid w:val="00CB6384"/>
    <w:rsid w:val="00CD7643"/>
    <w:rsid w:val="00CF7FCA"/>
    <w:rsid w:val="00D35A0D"/>
    <w:rsid w:val="00DA03FD"/>
    <w:rsid w:val="00DD5B38"/>
    <w:rsid w:val="00E94C87"/>
    <w:rsid w:val="00EB23C3"/>
    <w:rsid w:val="00EE264A"/>
    <w:rsid w:val="00F22DB5"/>
    <w:rsid w:val="00F7717B"/>
    <w:rsid w:val="00FB6B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E0EFB"/>
  <w15:docId w15:val="{97504756-B757-4110-A6AD-717D79B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A0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0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5D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 w:eastAsia="en-US"/>
    </w:rPr>
  </w:style>
  <w:style w:type="paragraph" w:styleId="BodyText2">
    <w:name w:val="Body Text 2"/>
    <w:basedOn w:val="Normal"/>
    <w:link w:val="BodyText2Char"/>
    <w:rsid w:val="00F22DB5"/>
    <w:pPr>
      <w:autoSpaceDE w:val="0"/>
      <w:autoSpaceDN w:val="0"/>
      <w:adjustRightInd w:val="0"/>
      <w:spacing w:after="0"/>
      <w:jc w:val="both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22DB5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B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Dr. Kiran Kumar Ravulakollu</cp:lastModifiedBy>
  <cp:revision>26</cp:revision>
  <dcterms:created xsi:type="dcterms:W3CDTF">2017-01-04T04:30:00Z</dcterms:created>
  <dcterms:modified xsi:type="dcterms:W3CDTF">2020-01-14T04:23:00Z</dcterms:modified>
</cp:coreProperties>
</file>